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61F23740" w14:textId="77777777" w:rsidR="000B2851" w:rsidRPr="00560402" w:rsidRDefault="00F70B18" w:rsidP="00865817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  <w:lang w:eastAsia="fr-FR"/>
            </w:rPr>
            <w:t xml:space="preserve">  </w:t>
          </w:r>
          <w:r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  <w:lang w:eastAsia="fr-FR"/>
            </w:rPr>
            <w:tab/>
          </w:r>
          <w:r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  <w:lang w:eastAsia="fr-FR"/>
            </w:rPr>
            <w:tab/>
            <w:t xml:space="preserve">   </w:t>
          </w:r>
          <w:r>
            <w:rPr>
              <w:noProof/>
            </w:rPr>
            <w:drawing>
              <wp:inline distT="0" distB="0" distL="0" distR="0" wp14:anchorId="489BAEAC" wp14:editId="1788D221">
                <wp:extent cx="2352205" cy="142875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ISD (2)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2722775" cy="1653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2851"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0" allowOverlap="1" wp14:anchorId="76F20710" wp14:editId="3E05F12A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D17D4F9" id="Groupe 39" o:spid="_x0000_s1026" style="position:absolute;margin-left:-2.25pt;margin-top:-.75pt;width:600pt;height:11in;z-index:-251657728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14:paraId="0E34ECF2" w14:textId="77777777" w:rsidTr="00B617C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59" w:type="dxa"/>
              </w:tcPr>
              <w:p w14:paraId="243E89B0" w14:textId="1667A815" w:rsidR="00810C61" w:rsidRPr="00560402" w:rsidRDefault="00CE1921" w:rsidP="00B73A00">
                <w:pPr>
                  <w:pStyle w:val="Titre"/>
                  <w:spacing w:after="0"/>
                  <w:jc w:val="center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77BED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SQL</w:t>
                    </w:r>
                    <w:r w:rsidR="00B73A00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-Exercices</w:t>
                    </w:r>
                  </w:sdtContent>
                </w:sdt>
              </w:p>
            </w:tc>
          </w:tr>
          <w:tr w:rsidR="00810C61" w:rsidRPr="00560402" w14:paraId="118C1025" w14:textId="77777777" w:rsidTr="00B617C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59" w:type="dxa"/>
              </w:tcPr>
              <w:p w14:paraId="1F72C8BF" w14:textId="3708E3D5"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</w:r>
              </w:p>
            </w:tc>
          </w:tr>
        </w:tbl>
        <w:p w14:paraId="270FBF29" w14:textId="3DFA3618" w:rsidR="00F227E0" w:rsidRDefault="000B2851" w:rsidP="00F227E0">
          <w:pPr>
            <w:pStyle w:val="Paragraphe1"/>
            <w:keepNext/>
            <w:rPr>
              <w:rFonts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14:paraId="41BA81B0" w14:textId="7280D26D" w:rsidR="00E77BED" w:rsidRDefault="00E77BED" w:rsidP="00ED389D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Exercice : Sélectionnez tous les produits de la catégorie "Condiments" avec un prix unitaire supérieur à 10 $.</w:t>
      </w:r>
    </w:p>
    <w:p w14:paraId="53158A98" w14:textId="77777777" w:rsidR="00ED389D" w:rsidRDefault="00ED389D" w:rsidP="00ED389D">
      <w:pPr>
        <w:pStyle w:val="Paragraphe1"/>
        <w:keepNext/>
        <w:ind w:left="106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E2E3AF9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</w:p>
    <w:p w14:paraId="4E9954B9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Products</w:t>
      </w:r>
    </w:p>
    <w:p w14:paraId="6B541732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Category_ID</w:t>
      </w:r>
      <w:proofErr w:type="spellEnd"/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= (</w:t>
      </w: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Category_ID</w:t>
      </w:r>
      <w:proofErr w:type="spellEnd"/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Categories </w:t>
      </w: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Category_Name</w:t>
      </w:r>
      <w:proofErr w:type="spellEnd"/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ED389D">
        <w:rPr>
          <w:rFonts w:ascii="Menlo" w:hAnsi="Menlo" w:cs="Menlo"/>
          <w:color w:val="008000"/>
          <w:sz w:val="20"/>
          <w:szCs w:val="20"/>
          <w:lang w:val="en-US"/>
        </w:rPr>
        <w:t>'Condiments'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40AB8C7" w14:textId="362AC4A2" w:rsidR="00ED389D" w:rsidRPr="000534C9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FF"/>
          <w:sz w:val="20"/>
          <w:szCs w:val="20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</w:rPr>
        <w:t>AND</w:t>
      </w:r>
      <w:r w:rsidRPr="00ED38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</w:rPr>
        <w:t>Unit_Price</w:t>
      </w:r>
      <w:proofErr w:type="spellEnd"/>
      <w:r w:rsidRPr="00ED389D"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gramStart"/>
      <w:r w:rsidRPr="00ED389D">
        <w:rPr>
          <w:rFonts w:ascii="Menlo" w:hAnsi="Menlo" w:cs="Menlo"/>
          <w:color w:val="0000FF"/>
          <w:sz w:val="20"/>
          <w:szCs w:val="20"/>
        </w:rPr>
        <w:t>10</w:t>
      </w:r>
      <w:r w:rsidRPr="00ED389D">
        <w:rPr>
          <w:rFonts w:ascii="Menlo" w:hAnsi="Menlo" w:cs="Menlo"/>
          <w:color w:val="FF0000"/>
          <w:sz w:val="20"/>
          <w:szCs w:val="20"/>
        </w:rPr>
        <w:t>;</w:t>
      </w:r>
      <w:proofErr w:type="gramEnd"/>
    </w:p>
    <w:p w14:paraId="5ACC8114" w14:textId="77777777" w:rsidR="00ED389D" w:rsidRPr="00E77BED" w:rsidRDefault="00ED389D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B0E265D" w14:textId="2A02A262" w:rsidR="00E77BED" w:rsidRDefault="00E77BED" w:rsidP="00ED389D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Sélectionnez les clients et leurs commandes, en incluant les clients sans commandes.</w:t>
      </w:r>
    </w:p>
    <w:p w14:paraId="364FAF3E" w14:textId="4BBC9A54" w:rsidR="00ED389D" w:rsidRDefault="00ED389D" w:rsidP="00ED389D">
      <w:pPr>
        <w:pStyle w:val="Paragraphe1"/>
        <w:keepNext/>
        <w:ind w:left="36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A712288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18"/>
          <w:szCs w:val="18"/>
          <w:lang w:val="en-US"/>
        </w:rPr>
        <w:t>Customers.company_</w:t>
      </w:r>
      <w:proofErr w:type="gramStart"/>
      <w:r w:rsidRPr="00ED389D">
        <w:rPr>
          <w:rFonts w:ascii="Menlo" w:hAnsi="Menlo" w:cs="Menlo"/>
          <w:color w:val="000000"/>
          <w:sz w:val="18"/>
          <w:szCs w:val="18"/>
          <w:lang w:val="en-US"/>
        </w:rPr>
        <w:t>name</w:t>
      </w:r>
      <w:proofErr w:type="spellEnd"/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,</w:t>
      </w:r>
      <w:proofErr w:type="gramEnd"/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18"/>
          <w:szCs w:val="18"/>
          <w:lang w:val="en-US"/>
        </w:rPr>
        <w:t>Orders.order_ID</w:t>
      </w:r>
      <w:proofErr w:type="spellEnd"/>
    </w:p>
    <w:p w14:paraId="5146861C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Customers</w:t>
      </w:r>
    </w:p>
    <w:p w14:paraId="1993BDAF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LEFT</w:t>
      </w:r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ED389D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JOIN</w:t>
      </w:r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Orders </w:t>
      </w:r>
      <w:r w:rsidRPr="00ED389D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ON</w:t>
      </w:r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18"/>
          <w:szCs w:val="18"/>
          <w:lang w:val="en-US"/>
        </w:rPr>
        <w:t>Customers.customer_id</w:t>
      </w:r>
      <w:proofErr w:type="spellEnd"/>
      <w:r w:rsidRPr="00ED389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ED389D">
        <w:rPr>
          <w:rFonts w:ascii="Menlo" w:hAnsi="Menlo" w:cs="Menlo"/>
          <w:color w:val="000000"/>
          <w:sz w:val="18"/>
          <w:szCs w:val="18"/>
          <w:lang w:val="en-US"/>
        </w:rPr>
        <w:t>Orders.Customer_ID</w:t>
      </w:r>
      <w:proofErr w:type="spellEnd"/>
      <w:r w:rsidRPr="00ED389D">
        <w:rPr>
          <w:rFonts w:ascii="Menlo" w:hAnsi="Menlo" w:cs="Menlo"/>
          <w:color w:val="FF0000"/>
          <w:sz w:val="18"/>
          <w:szCs w:val="18"/>
          <w:lang w:val="en-US"/>
        </w:rPr>
        <w:t>;</w:t>
      </w:r>
    </w:p>
    <w:p w14:paraId="55B55C82" w14:textId="77777777" w:rsidR="00ED389D" w:rsidRPr="00ED389D" w:rsidRDefault="00ED389D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58E28710" w14:textId="14590C12" w:rsidR="00E77BED" w:rsidRDefault="00E77BED" w:rsidP="00ED389D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Trouvez tous les employés qui n'ont pas passé de commandes.</w:t>
      </w:r>
    </w:p>
    <w:p w14:paraId="406F994E" w14:textId="61591BC6" w:rsidR="00ED389D" w:rsidRPr="00ED389D" w:rsidRDefault="00ED389D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15"/>
          <w:szCs w:val="15"/>
        </w:rPr>
      </w:pPr>
    </w:p>
    <w:p w14:paraId="561101D8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Employees.Employee_ID</w:t>
      </w:r>
      <w:proofErr w:type="spellEnd"/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Employees.Last_Name</w:t>
      </w:r>
      <w:proofErr w:type="spellEnd"/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Employees.First_Name</w:t>
      </w:r>
      <w:proofErr w:type="spellEnd"/>
    </w:p>
    <w:p w14:paraId="65809382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Employees</w:t>
      </w:r>
    </w:p>
    <w:p w14:paraId="10A7CC7A" w14:textId="77777777" w:rsidR="00ED389D" w:rsidRP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Orders </w:t>
      </w:r>
      <w:r w:rsidRPr="00ED389D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Employees.Employee_ID</w:t>
      </w:r>
      <w:proofErr w:type="spellEnd"/>
      <w:r w:rsidRPr="00ED38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389D">
        <w:rPr>
          <w:rFonts w:ascii="Menlo" w:hAnsi="Menlo" w:cs="Menlo"/>
          <w:color w:val="000000"/>
          <w:sz w:val="20"/>
          <w:szCs w:val="20"/>
          <w:lang w:val="en-US"/>
        </w:rPr>
        <w:t>Orders.Employee_ID</w:t>
      </w:r>
      <w:proofErr w:type="spellEnd"/>
    </w:p>
    <w:p w14:paraId="6741C616" w14:textId="315D5649" w:rsidR="00ED389D" w:rsidRDefault="00ED389D" w:rsidP="00ED38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8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</w:rPr>
        <w:t>WHERE</w:t>
      </w:r>
      <w:r w:rsidRPr="00764EB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</w:rPr>
        <w:t>Orders.Order_ID</w:t>
      </w:r>
      <w:proofErr w:type="spellEnd"/>
      <w:r w:rsidRPr="00764EB3">
        <w:rPr>
          <w:rFonts w:ascii="Menlo" w:hAnsi="Menlo" w:cs="Menlo"/>
          <w:color w:val="000000"/>
          <w:sz w:val="20"/>
          <w:szCs w:val="20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</w:rPr>
        <w:t>IS</w:t>
      </w:r>
      <w:r w:rsidRPr="00764EB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64EB3">
        <w:rPr>
          <w:rFonts w:ascii="Menlo" w:hAnsi="Menlo" w:cs="Menlo"/>
          <w:b/>
          <w:bCs/>
          <w:color w:val="800000"/>
          <w:sz w:val="20"/>
          <w:szCs w:val="20"/>
        </w:rPr>
        <w:t>null</w:t>
      </w:r>
      <w:proofErr w:type="spellEnd"/>
    </w:p>
    <w:p w14:paraId="05646362" w14:textId="209797BC" w:rsidR="00E77BED" w:rsidRDefault="00E77BED" w:rsidP="00ED389D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Sélectionnez les produits uniques (éliminez les doublons) en fonction de leur nom.</w:t>
      </w:r>
    </w:p>
    <w:p w14:paraId="3697F8D7" w14:textId="429592AF" w:rsidR="00ED389D" w:rsidRDefault="00ED389D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15A0A3B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DISTINCT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ProductName</w:t>
      </w:r>
    </w:p>
    <w:p w14:paraId="764725CA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Products</w:t>
      </w:r>
      <w:r w:rsidRPr="00764EB3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14:paraId="7F29189D" w14:textId="77777777" w:rsidR="00764EB3" w:rsidRPr="00764EB3" w:rsidRDefault="00764EB3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77454FA9" w14:textId="6242A268" w:rsidR="00E77BED" w:rsidRDefault="00E77BED" w:rsidP="00ED389D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Trouvez tous les produits dont l'unité de stock est inférieure à 20 et dont le prix unitaire est entre 10 et 50 dollars.</w:t>
      </w:r>
    </w:p>
    <w:p w14:paraId="0E9AC34A" w14:textId="78C25E8E" w:rsidR="00ED389D" w:rsidRDefault="00ED389D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1D07F978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</w:p>
    <w:p w14:paraId="55FA2664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Products</w:t>
      </w:r>
    </w:p>
    <w:p w14:paraId="789FB433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Units_In_Stock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764EB3">
        <w:rPr>
          <w:rFonts w:ascii="Menlo" w:hAnsi="Menlo" w:cs="Menlo"/>
          <w:color w:val="0000FF"/>
          <w:sz w:val="20"/>
          <w:szCs w:val="20"/>
          <w:lang w:val="en-US"/>
        </w:rPr>
        <w:t>20</w:t>
      </w:r>
    </w:p>
    <w:p w14:paraId="21D0FB9F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unit_</w:t>
      </w:r>
      <w:proofErr w:type="gram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price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BETWEEN</w:t>
      </w:r>
      <w:proofErr w:type="gram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color w:val="0000FF"/>
          <w:sz w:val="20"/>
          <w:szCs w:val="20"/>
          <w:lang w:val="en-US"/>
        </w:rPr>
        <w:t>10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color w:val="0000FF"/>
          <w:sz w:val="20"/>
          <w:szCs w:val="20"/>
          <w:lang w:val="en-US"/>
        </w:rPr>
        <w:t>50</w:t>
      </w:r>
      <w:r w:rsidRPr="00764EB3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14:paraId="53B2725C" w14:textId="77777777" w:rsidR="00764EB3" w:rsidRPr="00764EB3" w:rsidRDefault="00764EB3" w:rsidP="00ED389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390DF4EA" w14:textId="16F9CECC" w:rsidR="00E77BED" w:rsidRDefault="00E77BED" w:rsidP="00764EB3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Sélectionnez les produits dont le nom contient "</w:t>
      </w:r>
      <w:proofErr w:type="spellStart"/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Pavlova</w:t>
      </w:r>
      <w:proofErr w:type="spellEnd"/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" et dont l'unité </w:t>
      </w:r>
      <w:proofErr w:type="gramStart"/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de</w:t>
      </w:r>
      <w:proofErr w:type="gramEnd"/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stock est supérieure à 10.</w:t>
      </w:r>
    </w:p>
    <w:p w14:paraId="087F14FF" w14:textId="4517DC1D" w:rsidR="00764EB3" w:rsidRDefault="00764EB3" w:rsidP="00764EB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B82E09E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</w:p>
    <w:p w14:paraId="36EFB93B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Products</w:t>
      </w:r>
    </w:p>
    <w:p w14:paraId="25A1F03D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Product_Name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color w:val="008000"/>
          <w:sz w:val="20"/>
          <w:szCs w:val="20"/>
          <w:lang w:val="en-US"/>
        </w:rPr>
        <w:t>'%Pavlova%'</w:t>
      </w:r>
    </w:p>
    <w:p w14:paraId="508A2BE7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</w:rPr>
        <w:t>AND</w:t>
      </w:r>
      <w:r w:rsidRPr="00764EB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</w:rPr>
        <w:t>Units_In_Stock</w:t>
      </w:r>
      <w:proofErr w:type="spellEnd"/>
      <w:r w:rsidRPr="00764EB3"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gramStart"/>
      <w:r w:rsidRPr="00764EB3">
        <w:rPr>
          <w:rFonts w:ascii="Menlo" w:hAnsi="Menlo" w:cs="Menlo"/>
          <w:color w:val="0000FF"/>
          <w:sz w:val="20"/>
          <w:szCs w:val="20"/>
        </w:rPr>
        <w:t>10</w:t>
      </w:r>
      <w:r w:rsidRPr="00764EB3">
        <w:rPr>
          <w:rFonts w:ascii="Menlo" w:hAnsi="Menlo" w:cs="Menlo"/>
          <w:color w:val="FF0000"/>
          <w:sz w:val="20"/>
          <w:szCs w:val="20"/>
        </w:rPr>
        <w:t>;</w:t>
      </w:r>
      <w:proofErr w:type="gramEnd"/>
    </w:p>
    <w:p w14:paraId="3F640E74" w14:textId="77777777" w:rsidR="00764EB3" w:rsidRPr="00764EB3" w:rsidRDefault="00764EB3" w:rsidP="00764EB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221D51E" w14:textId="77777777" w:rsidR="00764EB3" w:rsidRPr="00E77BED" w:rsidRDefault="00764EB3" w:rsidP="00764EB3">
      <w:pPr>
        <w:pStyle w:val="Paragraphe1"/>
        <w:keepNext/>
        <w:ind w:left="106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7798BD9" w14:textId="709C63AF" w:rsidR="00E77BED" w:rsidRDefault="00E77BED" w:rsidP="00764EB3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Sélectionnez les employés et le nombre de commandes qu'ils ont traitées, en ordre décroissant du nombre de commandes.</w:t>
      </w:r>
    </w:p>
    <w:p w14:paraId="000E4E5F" w14:textId="5460AEC7" w:rsidR="00764EB3" w:rsidRDefault="00764EB3" w:rsidP="00764EB3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1EC774FB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Employees.Employee_ID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Employees.Last_Name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Employees.Last_Name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gramStart"/>
      <w:r w:rsidRPr="00764EB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COUNT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Orders.order_ID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Number_Of_Orders</w:t>
      </w:r>
      <w:proofErr w:type="spellEnd"/>
    </w:p>
    <w:p w14:paraId="64DF799A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Employees</w:t>
      </w:r>
    </w:p>
    <w:p w14:paraId="6C490087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LEFT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JOIN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Orders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ON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Employees.Employee_ID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Orders.Employee_ID</w:t>
      </w:r>
      <w:proofErr w:type="spellEnd"/>
    </w:p>
    <w:p w14:paraId="47A63759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Employees.Employee_ID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Employees.Last_Name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Employees.First_Name</w:t>
      </w:r>
      <w:proofErr w:type="spellEnd"/>
    </w:p>
    <w:p w14:paraId="4EA6385C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Number_Of_Orders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DESC</w:t>
      </w:r>
      <w:r w:rsidRPr="00764EB3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14:paraId="3E6C81EC" w14:textId="77777777" w:rsidR="00764EB3" w:rsidRPr="00764EB3" w:rsidRDefault="00764EB3" w:rsidP="00764EB3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3CF6F1AD" w14:textId="3FEE2D4B" w:rsidR="00E77BED" w:rsidRDefault="00E77BED" w:rsidP="00585C50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Trouvez les produits dont le nom commence par "C" et remplacez toutes les occurrences de "</w:t>
      </w:r>
      <w:r w:rsidR="00764EB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" par "K</w:t>
      </w:r>
      <w:r w:rsidR="00764EB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---</w:t>
      </w: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" dans le nom.</w:t>
      </w:r>
    </w:p>
    <w:p w14:paraId="0617A72F" w14:textId="1AE19726" w:rsidR="00764EB3" w:rsidRDefault="00764EB3" w:rsidP="00E77BE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82B3094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Product_</w:t>
      </w:r>
      <w:proofErr w:type="gram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Name,</w:t>
      </w:r>
      <w:r w:rsidRPr="00764EB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REPLACE</w:t>
      </w:r>
      <w:proofErr w:type="spellEnd"/>
      <w:proofErr w:type="gram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Product_Name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64EB3">
        <w:rPr>
          <w:rFonts w:ascii="Menlo" w:hAnsi="Menlo" w:cs="Menlo"/>
          <w:color w:val="008000"/>
          <w:sz w:val="20"/>
          <w:szCs w:val="20"/>
          <w:lang w:val="en-US"/>
        </w:rPr>
        <w:t>'A'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64EB3">
        <w:rPr>
          <w:rFonts w:ascii="Menlo" w:hAnsi="Menlo" w:cs="Menlo"/>
          <w:color w:val="008000"/>
          <w:sz w:val="20"/>
          <w:szCs w:val="20"/>
          <w:lang w:val="en-US"/>
        </w:rPr>
        <w:t>'K---'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NewProductName</w:t>
      </w:r>
      <w:proofErr w:type="spellEnd"/>
    </w:p>
    <w:p w14:paraId="2BF39487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Products</w:t>
      </w:r>
    </w:p>
    <w:p w14:paraId="3A95D523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Product_Name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color w:val="008000"/>
          <w:sz w:val="20"/>
          <w:szCs w:val="20"/>
          <w:lang w:val="en-US"/>
        </w:rPr>
        <w:t>'A%'</w:t>
      </w:r>
      <w:r w:rsidRPr="00764EB3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14:paraId="60094E97" w14:textId="77777777" w:rsidR="00764EB3" w:rsidRPr="00764EB3" w:rsidRDefault="00764EB3" w:rsidP="00E77BE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68A25EA0" w14:textId="69C4FFC0" w:rsidR="00E77BED" w:rsidRDefault="00E77BED" w:rsidP="00764EB3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Sélectionnez les produits dont le nom a une longueur de caractère supérieure à 20.</w:t>
      </w:r>
    </w:p>
    <w:p w14:paraId="1639A323" w14:textId="3C342658" w:rsidR="00764EB3" w:rsidRDefault="00764EB3" w:rsidP="00764EB3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4A6171E7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</w:p>
    <w:p w14:paraId="175B82A9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Products</w:t>
      </w:r>
    </w:p>
    <w:p w14:paraId="2CB05BC5" w14:textId="77777777" w:rsidR="00764EB3" w:rsidRPr="00764EB3" w:rsidRDefault="00764EB3" w:rsidP="00764EB3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764EB3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64EB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LENGTH</w:t>
      </w:r>
      <w:r w:rsidRPr="00764EB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64EB3">
        <w:rPr>
          <w:rFonts w:ascii="Menlo" w:hAnsi="Menlo" w:cs="Menlo"/>
          <w:color w:val="000000"/>
          <w:sz w:val="20"/>
          <w:szCs w:val="20"/>
          <w:lang w:val="en-US"/>
        </w:rPr>
        <w:t>Product_Name</w:t>
      </w:r>
      <w:proofErr w:type="spellEnd"/>
      <w:r w:rsidRPr="00764EB3">
        <w:rPr>
          <w:rFonts w:ascii="Menlo" w:hAnsi="Menlo" w:cs="Menlo"/>
          <w:color w:val="000000"/>
          <w:sz w:val="20"/>
          <w:szCs w:val="20"/>
          <w:lang w:val="en-US"/>
        </w:rPr>
        <w:t xml:space="preserve">) &gt; </w:t>
      </w:r>
      <w:r w:rsidRPr="00764EB3">
        <w:rPr>
          <w:rFonts w:ascii="Menlo" w:hAnsi="Menlo" w:cs="Menlo"/>
          <w:color w:val="0000FF"/>
          <w:sz w:val="20"/>
          <w:szCs w:val="20"/>
          <w:lang w:val="en-US"/>
        </w:rPr>
        <w:t>20</w:t>
      </w:r>
      <w:r w:rsidRPr="00764EB3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14:paraId="37AFD363" w14:textId="77777777" w:rsidR="00764EB3" w:rsidRPr="00764EB3" w:rsidRDefault="00764EB3" w:rsidP="00764EB3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4D517253" w14:textId="4A577071" w:rsidR="00B617CA" w:rsidRDefault="00E77BED" w:rsidP="00585C50">
      <w:pPr>
        <w:pStyle w:val="Paragraphe1"/>
        <w:keepNext/>
        <w:numPr>
          <w:ilvl w:val="0"/>
          <w:numId w:val="44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77BE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Exercice : Sélectionnez les noms des fournisseurs et les pays où ils sont basés</w:t>
      </w:r>
    </w:p>
    <w:p w14:paraId="57242C6C" w14:textId="77777777" w:rsidR="00764EB3" w:rsidRDefault="00764EB3" w:rsidP="00E77BE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9C4A7B9" w14:textId="2676A0CA" w:rsidR="00764EB3" w:rsidRDefault="00764EB3" w:rsidP="00E77BE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EC1D74C" w14:textId="21C64170" w:rsidR="00585C50" w:rsidRPr="00585C50" w:rsidRDefault="00585C50" w:rsidP="00585C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585C50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585C5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585C50">
        <w:rPr>
          <w:rFonts w:ascii="Menlo" w:hAnsi="Menlo" w:cs="Menlo"/>
          <w:color w:val="000000"/>
          <w:sz w:val="20"/>
          <w:szCs w:val="20"/>
          <w:lang w:val="en-US"/>
        </w:rPr>
        <w:t>company_name</w:t>
      </w:r>
      <w:proofErr w:type="spellEnd"/>
      <w:r w:rsidRPr="00585C50">
        <w:rPr>
          <w:rFonts w:ascii="Menlo" w:hAnsi="Menlo" w:cs="Menlo"/>
          <w:color w:val="000000"/>
          <w:sz w:val="20"/>
          <w:szCs w:val="20"/>
          <w:lang w:val="en-US"/>
        </w:rPr>
        <w:t>, Country</w:t>
      </w:r>
    </w:p>
    <w:p w14:paraId="2D6D632A" w14:textId="77777777" w:rsidR="00585C50" w:rsidRPr="00585C50" w:rsidRDefault="00585C50" w:rsidP="00585C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585C50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585C50">
        <w:rPr>
          <w:rFonts w:ascii="Menlo" w:hAnsi="Menlo" w:cs="Menlo"/>
          <w:color w:val="000000"/>
          <w:sz w:val="20"/>
          <w:szCs w:val="20"/>
          <w:lang w:val="en-US"/>
        </w:rPr>
        <w:t xml:space="preserve"> Suppliers</w:t>
      </w:r>
    </w:p>
    <w:p w14:paraId="30031A22" w14:textId="020E5F66" w:rsidR="00585C50" w:rsidRPr="00585C50" w:rsidRDefault="00585C50" w:rsidP="00E77BE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7C6E85BF" w14:textId="77777777" w:rsidR="00585C50" w:rsidRPr="00585C50" w:rsidRDefault="00585C50" w:rsidP="00E77BED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sectPr w:rsidR="00585C50" w:rsidRPr="00585C50" w:rsidSect="00585C50">
      <w:headerReference w:type="default" r:id="rId9"/>
      <w:footerReference w:type="default" r:id="rId10"/>
      <w:pgSz w:w="11906" w:h="16838"/>
      <w:pgMar w:top="1417" w:right="1417" w:bottom="1417" w:left="1417" w:header="331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92157" w14:textId="77777777" w:rsidR="00CE1921" w:rsidRDefault="00CE1921" w:rsidP="00110C4E">
      <w:pPr>
        <w:spacing w:after="0" w:line="240" w:lineRule="auto"/>
      </w:pPr>
      <w:r>
        <w:separator/>
      </w:r>
    </w:p>
  </w:endnote>
  <w:endnote w:type="continuationSeparator" w:id="0">
    <w:p w14:paraId="783CFE8C" w14:textId="77777777" w:rsidR="00CE1921" w:rsidRDefault="00CE1921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1F484" w14:textId="77777777" w:rsidR="00F70B18" w:rsidRPr="0082422D" w:rsidRDefault="00F70B18" w:rsidP="00F70B18">
    <w:pPr>
      <w:pStyle w:val="Pieddepage"/>
      <w:jc w:val="center"/>
      <w:rPr>
        <w:rFonts w:ascii="Times New Roman" w:hAnsi="Times New Roman"/>
        <w:color w:val="00B0F0"/>
        <w:sz w:val="14"/>
        <w:szCs w:val="14"/>
      </w:rPr>
    </w:pPr>
    <w:bookmarkStart w:id="0" w:name="_Hlk139014817"/>
    <w:r w:rsidRPr="0082422D">
      <w:rPr>
        <w:rFonts w:ascii="Times New Roman" w:hAnsi="Times New Roman"/>
        <w:color w:val="00B0F0"/>
        <w:sz w:val="14"/>
        <w:szCs w:val="14"/>
      </w:rPr>
      <w:t>SARL ISD</w:t>
    </w:r>
  </w:p>
  <w:p w14:paraId="0F9E3683" w14:textId="77777777" w:rsidR="00F70B18" w:rsidRPr="0082422D" w:rsidRDefault="00F70B18" w:rsidP="00F70B18">
    <w:pPr>
      <w:pStyle w:val="Pieddepage"/>
      <w:tabs>
        <w:tab w:val="clear" w:pos="9072"/>
        <w:tab w:val="left" w:pos="6645"/>
      </w:tabs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 xml:space="preserve">Siège social :  1 Rue du Centre – 93160 – Noisy-le-Grand </w:t>
    </w:r>
  </w:p>
  <w:p w14:paraId="439DE8CD" w14:textId="77777777" w:rsidR="00F70B18" w:rsidRPr="0082422D" w:rsidRDefault="00F70B18" w:rsidP="00F70B18">
    <w:pPr>
      <w:pStyle w:val="Pieddepage"/>
      <w:tabs>
        <w:tab w:val="clear" w:pos="9072"/>
        <w:tab w:val="left" w:pos="6645"/>
      </w:tabs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 xml:space="preserve">Tél : 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 xml:space="preserve">+33 1 85 78 59 63 </w:t>
    </w:r>
    <w:r w:rsidRPr="0082422D">
      <w:rPr>
        <w:rFonts w:ascii="Times New Roman" w:hAnsi="Times New Roman"/>
        <w:color w:val="00B0F0"/>
        <w:sz w:val="14"/>
        <w:szCs w:val="14"/>
      </w:rPr>
      <w:t xml:space="preserve">– e-mail : administration@isd-formation.com – Site web : </w:t>
    </w:r>
    <w:hyperlink r:id="rId1" w:history="1">
      <w:r w:rsidRPr="0082422D">
        <w:rPr>
          <w:rStyle w:val="Lienhypertexte"/>
          <w:rFonts w:ascii="Times New Roman" w:hAnsi="Times New Roman"/>
          <w:color w:val="00B0F0"/>
          <w:sz w:val="14"/>
          <w:szCs w:val="14"/>
        </w:rPr>
        <w:t>https://campus</w:t>
      </w:r>
    </w:hyperlink>
    <w:r w:rsidRPr="0082422D">
      <w:rPr>
        <w:rFonts w:ascii="Times New Roman" w:hAnsi="Times New Roman"/>
        <w:color w:val="00B0F0"/>
        <w:sz w:val="14"/>
        <w:szCs w:val="14"/>
      </w:rPr>
      <w:t>.isd-formation.com</w:t>
    </w:r>
  </w:p>
  <w:p w14:paraId="1BF8D691" w14:textId="77777777" w:rsidR="00F70B18" w:rsidRDefault="00F70B18" w:rsidP="00F70B18">
    <w:pPr>
      <w:pStyle w:val="Pieddepage"/>
      <w:tabs>
        <w:tab w:val="clear" w:pos="9072"/>
        <w:tab w:val="left" w:pos="993"/>
        <w:tab w:val="left" w:pos="6645"/>
      </w:tabs>
      <w:jc w:val="center"/>
      <w:rPr>
        <w:rStyle w:val="lrzxr"/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>Capital de 50000, 00 € – SIRET : 949 090 088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 xml:space="preserve"> 00012</w:t>
    </w:r>
    <w:r w:rsidRPr="0082422D">
      <w:rPr>
        <w:rFonts w:ascii="Times New Roman" w:hAnsi="Times New Roman"/>
        <w:color w:val="00B0F0"/>
        <w:sz w:val="14"/>
        <w:szCs w:val="14"/>
      </w:rPr>
      <w:t xml:space="preserve"> – 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>Numéro de déclaration d’activité : 11931014293</w:t>
    </w:r>
  </w:p>
  <w:p w14:paraId="344C4734" w14:textId="77777777" w:rsidR="00F70B18" w:rsidRDefault="00F70B18" w:rsidP="00F70B18">
    <w:pPr>
      <w:pStyle w:val="Pieddepage"/>
      <w:tabs>
        <w:tab w:val="clear" w:pos="9072"/>
        <w:tab w:val="left" w:pos="993"/>
        <w:tab w:val="left" w:pos="6645"/>
      </w:tabs>
      <w:jc w:val="center"/>
      <w:rPr>
        <w:rStyle w:val="lrzxr"/>
        <w:rFonts w:ascii="Times New Roman" w:hAnsi="Times New Roman"/>
        <w:color w:val="00B0F0"/>
        <w:sz w:val="14"/>
        <w:szCs w:val="14"/>
      </w:rPr>
    </w:pPr>
  </w:p>
  <w:p w14:paraId="6D545727" w14:textId="77777777" w:rsidR="00F70B18" w:rsidRDefault="00F70B18" w:rsidP="00F70B18">
    <w:pPr>
      <w:pStyle w:val="Pieddepage"/>
    </w:pPr>
    <w:r w:rsidRPr="0082422D">
      <w:rPr>
        <w:sz w:val="16"/>
        <w:szCs w:val="16"/>
      </w:rPr>
      <w:t>Version n°01 du 01 /03/2023</w:t>
    </w:r>
  </w:p>
  <w:bookmarkEnd w:id="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25B1" w14:textId="77777777" w:rsidR="00CE1921" w:rsidRDefault="00CE1921" w:rsidP="00110C4E">
      <w:pPr>
        <w:spacing w:after="0" w:line="240" w:lineRule="auto"/>
      </w:pPr>
      <w:r>
        <w:separator/>
      </w:r>
    </w:p>
  </w:footnote>
  <w:footnote w:type="continuationSeparator" w:id="0">
    <w:p w14:paraId="7FF180EB" w14:textId="77777777" w:rsidR="00CE1921" w:rsidRDefault="00CE1921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B18E3" w14:textId="77777777" w:rsidR="00B617CA" w:rsidRDefault="00F70B18">
    <w:pPr>
      <w:pStyle w:val="En-tte"/>
    </w:pPr>
    <w:r>
      <w:tab/>
    </w:r>
    <w:r>
      <w:rPr>
        <w:noProof/>
      </w:rPr>
      <w:drawing>
        <wp:inline distT="0" distB="0" distL="0" distR="0" wp14:anchorId="117D7F7D" wp14:editId="1690A61F">
          <wp:extent cx="1329690" cy="807666"/>
          <wp:effectExtent l="0" t="0" r="381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IS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529302" cy="928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6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3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8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42E7F"/>
    <w:multiLevelType w:val="multilevel"/>
    <w:tmpl w:val="83BEACB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6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8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7" w15:restartNumberingAfterBreak="0">
    <w:nsid w:val="758E296A"/>
    <w:multiLevelType w:val="hybridMultilevel"/>
    <w:tmpl w:val="2370D7F6"/>
    <w:lvl w:ilvl="0" w:tplc="48CABC58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9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31069"/>
    <w:multiLevelType w:val="hybridMultilevel"/>
    <w:tmpl w:val="67B6496A"/>
    <w:lvl w:ilvl="0" w:tplc="4C10918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42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41"/>
  </w:num>
  <w:num w:numId="4">
    <w:abstractNumId w:val="7"/>
  </w:num>
  <w:num w:numId="5">
    <w:abstractNumId w:val="9"/>
  </w:num>
  <w:num w:numId="6">
    <w:abstractNumId w:val="36"/>
  </w:num>
  <w:num w:numId="7">
    <w:abstractNumId w:val="19"/>
  </w:num>
  <w:num w:numId="8">
    <w:abstractNumId w:val="31"/>
  </w:num>
  <w:num w:numId="9">
    <w:abstractNumId w:val="33"/>
  </w:num>
  <w:num w:numId="10">
    <w:abstractNumId w:val="6"/>
  </w:num>
  <w:num w:numId="11">
    <w:abstractNumId w:val="32"/>
  </w:num>
  <w:num w:numId="12">
    <w:abstractNumId w:val="21"/>
  </w:num>
  <w:num w:numId="13">
    <w:abstractNumId w:val="25"/>
  </w:num>
  <w:num w:numId="14">
    <w:abstractNumId w:val="5"/>
  </w:num>
  <w:num w:numId="15">
    <w:abstractNumId w:val="15"/>
  </w:num>
  <w:num w:numId="16">
    <w:abstractNumId w:val="26"/>
  </w:num>
  <w:num w:numId="17">
    <w:abstractNumId w:val="35"/>
  </w:num>
  <w:num w:numId="18">
    <w:abstractNumId w:val="8"/>
  </w:num>
  <w:num w:numId="19">
    <w:abstractNumId w:val="20"/>
  </w:num>
  <w:num w:numId="20">
    <w:abstractNumId w:val="28"/>
  </w:num>
  <w:num w:numId="21">
    <w:abstractNumId w:val="34"/>
  </w:num>
  <w:num w:numId="22">
    <w:abstractNumId w:val="11"/>
  </w:num>
  <w:num w:numId="23">
    <w:abstractNumId w:val="4"/>
  </w:num>
  <w:num w:numId="24">
    <w:abstractNumId w:val="14"/>
  </w:num>
  <w:num w:numId="25">
    <w:abstractNumId w:val="10"/>
  </w:num>
  <w:num w:numId="26">
    <w:abstractNumId w:val="13"/>
  </w:num>
  <w:num w:numId="27">
    <w:abstractNumId w:val="18"/>
  </w:num>
  <w:num w:numId="28">
    <w:abstractNumId w:val="3"/>
  </w:num>
  <w:num w:numId="29">
    <w:abstractNumId w:val="24"/>
  </w:num>
  <w:num w:numId="30">
    <w:abstractNumId w:val="43"/>
  </w:num>
  <w:num w:numId="31">
    <w:abstractNumId w:val="38"/>
  </w:num>
  <w:num w:numId="32">
    <w:abstractNumId w:val="12"/>
  </w:num>
  <w:num w:numId="33">
    <w:abstractNumId w:val="39"/>
  </w:num>
  <w:num w:numId="34">
    <w:abstractNumId w:val="42"/>
  </w:num>
  <w:num w:numId="35">
    <w:abstractNumId w:val="16"/>
  </w:num>
  <w:num w:numId="36">
    <w:abstractNumId w:val="22"/>
  </w:num>
  <w:num w:numId="37">
    <w:abstractNumId w:val="30"/>
  </w:num>
  <w:num w:numId="38">
    <w:abstractNumId w:val="29"/>
  </w:num>
  <w:num w:numId="39">
    <w:abstractNumId w:val="23"/>
  </w:num>
  <w:num w:numId="40">
    <w:abstractNumId w:val="0"/>
  </w:num>
  <w:num w:numId="41">
    <w:abstractNumId w:val="1"/>
  </w:num>
  <w:num w:numId="42">
    <w:abstractNumId w:val="2"/>
  </w:num>
  <w:num w:numId="43">
    <w:abstractNumId w:val="4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C21"/>
    <w:rsid w:val="00043804"/>
    <w:rsid w:val="00044D94"/>
    <w:rsid w:val="000534C9"/>
    <w:rsid w:val="00081EFE"/>
    <w:rsid w:val="0009358D"/>
    <w:rsid w:val="000B2851"/>
    <w:rsid w:val="000C61E6"/>
    <w:rsid w:val="00102435"/>
    <w:rsid w:val="00105194"/>
    <w:rsid w:val="00110C4E"/>
    <w:rsid w:val="001303EF"/>
    <w:rsid w:val="00142F1F"/>
    <w:rsid w:val="00155EBE"/>
    <w:rsid w:val="00165800"/>
    <w:rsid w:val="0019143A"/>
    <w:rsid w:val="001924D1"/>
    <w:rsid w:val="001B06CE"/>
    <w:rsid w:val="00204CA3"/>
    <w:rsid w:val="00280161"/>
    <w:rsid w:val="002B2E37"/>
    <w:rsid w:val="002C2FF8"/>
    <w:rsid w:val="002D60E8"/>
    <w:rsid w:val="002F7A9A"/>
    <w:rsid w:val="00321578"/>
    <w:rsid w:val="003543B5"/>
    <w:rsid w:val="00361C5A"/>
    <w:rsid w:val="00375AE3"/>
    <w:rsid w:val="003872EC"/>
    <w:rsid w:val="0039597F"/>
    <w:rsid w:val="003C506B"/>
    <w:rsid w:val="003D6CA7"/>
    <w:rsid w:val="003F188E"/>
    <w:rsid w:val="00401920"/>
    <w:rsid w:val="00424F90"/>
    <w:rsid w:val="00442919"/>
    <w:rsid w:val="00455003"/>
    <w:rsid w:val="00480763"/>
    <w:rsid w:val="00486610"/>
    <w:rsid w:val="004B3C4E"/>
    <w:rsid w:val="004C1982"/>
    <w:rsid w:val="004E6C50"/>
    <w:rsid w:val="00523FA1"/>
    <w:rsid w:val="00557A1D"/>
    <w:rsid w:val="00560402"/>
    <w:rsid w:val="005608FF"/>
    <w:rsid w:val="00565C23"/>
    <w:rsid w:val="005718E9"/>
    <w:rsid w:val="005720C5"/>
    <w:rsid w:val="00576032"/>
    <w:rsid w:val="00585C50"/>
    <w:rsid w:val="005A2773"/>
    <w:rsid w:val="005A6236"/>
    <w:rsid w:val="005B2D80"/>
    <w:rsid w:val="005B3A44"/>
    <w:rsid w:val="005B6760"/>
    <w:rsid w:val="005C1E46"/>
    <w:rsid w:val="005F33FC"/>
    <w:rsid w:val="00625DF1"/>
    <w:rsid w:val="0064056A"/>
    <w:rsid w:val="00673B6D"/>
    <w:rsid w:val="006840BF"/>
    <w:rsid w:val="00693B2F"/>
    <w:rsid w:val="006E2EEB"/>
    <w:rsid w:val="007141D9"/>
    <w:rsid w:val="00722367"/>
    <w:rsid w:val="00764EB3"/>
    <w:rsid w:val="00777F53"/>
    <w:rsid w:val="00784A6E"/>
    <w:rsid w:val="00787521"/>
    <w:rsid w:val="00797A2D"/>
    <w:rsid w:val="007E45BD"/>
    <w:rsid w:val="00810C61"/>
    <w:rsid w:val="0084758F"/>
    <w:rsid w:val="00851801"/>
    <w:rsid w:val="00853032"/>
    <w:rsid w:val="0085316A"/>
    <w:rsid w:val="00865817"/>
    <w:rsid w:val="00874134"/>
    <w:rsid w:val="008865CD"/>
    <w:rsid w:val="008B41D9"/>
    <w:rsid w:val="00900EDB"/>
    <w:rsid w:val="009038F6"/>
    <w:rsid w:val="00910B38"/>
    <w:rsid w:val="00915348"/>
    <w:rsid w:val="009329AF"/>
    <w:rsid w:val="009942B0"/>
    <w:rsid w:val="009B2397"/>
    <w:rsid w:val="009F7157"/>
    <w:rsid w:val="00A07B26"/>
    <w:rsid w:val="00A82B36"/>
    <w:rsid w:val="00A86C66"/>
    <w:rsid w:val="00AA21F6"/>
    <w:rsid w:val="00AD27DA"/>
    <w:rsid w:val="00AD7916"/>
    <w:rsid w:val="00AF3F17"/>
    <w:rsid w:val="00AF6EF5"/>
    <w:rsid w:val="00B10C97"/>
    <w:rsid w:val="00B20D19"/>
    <w:rsid w:val="00B27A8D"/>
    <w:rsid w:val="00B36CC3"/>
    <w:rsid w:val="00B45673"/>
    <w:rsid w:val="00B47BE4"/>
    <w:rsid w:val="00B540B3"/>
    <w:rsid w:val="00B617CA"/>
    <w:rsid w:val="00B73A00"/>
    <w:rsid w:val="00B83DA6"/>
    <w:rsid w:val="00BB613B"/>
    <w:rsid w:val="00BD7B09"/>
    <w:rsid w:val="00C53174"/>
    <w:rsid w:val="00C5344D"/>
    <w:rsid w:val="00C85511"/>
    <w:rsid w:val="00C9043C"/>
    <w:rsid w:val="00C96481"/>
    <w:rsid w:val="00CB644D"/>
    <w:rsid w:val="00CB75E6"/>
    <w:rsid w:val="00CC19C8"/>
    <w:rsid w:val="00CD07C8"/>
    <w:rsid w:val="00CE1921"/>
    <w:rsid w:val="00CE25B4"/>
    <w:rsid w:val="00CF5442"/>
    <w:rsid w:val="00D00C26"/>
    <w:rsid w:val="00D00D0B"/>
    <w:rsid w:val="00D02D62"/>
    <w:rsid w:val="00D1082B"/>
    <w:rsid w:val="00D2103E"/>
    <w:rsid w:val="00D56A25"/>
    <w:rsid w:val="00D57E17"/>
    <w:rsid w:val="00D95557"/>
    <w:rsid w:val="00DF43C1"/>
    <w:rsid w:val="00E13A37"/>
    <w:rsid w:val="00E2161C"/>
    <w:rsid w:val="00E77BED"/>
    <w:rsid w:val="00E82966"/>
    <w:rsid w:val="00E955F7"/>
    <w:rsid w:val="00EA6372"/>
    <w:rsid w:val="00EA7921"/>
    <w:rsid w:val="00EC2CCF"/>
    <w:rsid w:val="00ED07F4"/>
    <w:rsid w:val="00ED389D"/>
    <w:rsid w:val="00EE1F3F"/>
    <w:rsid w:val="00F13924"/>
    <w:rsid w:val="00F16B7A"/>
    <w:rsid w:val="00F227E0"/>
    <w:rsid w:val="00F24F62"/>
    <w:rsid w:val="00F27888"/>
    <w:rsid w:val="00F70B18"/>
    <w:rsid w:val="00F73CA4"/>
    <w:rsid w:val="00FA3950"/>
    <w:rsid w:val="00FC205C"/>
    <w:rsid w:val="00FD16ED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D95"/>
  <w15:docId w15:val="{8F615779-4952-4365-9AD6-B8C9022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ccentuation">
    <w:name w:val="Emphasis"/>
    <w:basedOn w:val="Policepardfaut"/>
    <w:uiPriority w:val="20"/>
    <w:qFormat/>
    <w:rsid w:val="000C61E6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0C61E6"/>
    <w:rPr>
      <w:rFonts w:ascii="Courier New" w:eastAsia="Times New Roman" w:hAnsi="Courier New" w:cs="Courier New"/>
      <w:sz w:val="20"/>
      <w:szCs w:val="20"/>
    </w:rPr>
  </w:style>
  <w:style w:type="character" w:customStyle="1" w:styleId="lrzxr">
    <w:name w:val="lrzxr"/>
    <w:basedOn w:val="Policepardfaut"/>
    <w:rsid w:val="00F70B18"/>
  </w:style>
  <w:style w:type="paragraph" w:styleId="NormalWeb">
    <w:name w:val="Normal (Web)"/>
    <w:basedOn w:val="Normal"/>
    <w:uiPriority w:val="99"/>
    <w:unhideWhenUsed/>
    <w:rsid w:val="00ED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mpus.htcompas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63B71-D6E9-4F7A-B903-F7391065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SQL-Exercices</vt:lpstr>
    </vt:vector>
  </TitlesOfParts>
  <Company>high tech compass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SQL-Exercices</dc:title>
  <dc:creator>mlmconseil</dc:creator>
  <cp:lastModifiedBy>Mlmconseil mlmconseil</cp:lastModifiedBy>
  <cp:revision>3</cp:revision>
  <cp:lastPrinted>2017-06-14T13:36:00Z</cp:lastPrinted>
  <dcterms:created xsi:type="dcterms:W3CDTF">2023-10-26T08:05:00Z</dcterms:created>
  <dcterms:modified xsi:type="dcterms:W3CDTF">2023-10-29T11:44:00Z</dcterms:modified>
</cp:coreProperties>
</file>